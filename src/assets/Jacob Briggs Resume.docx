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3ABCD" w14:textId="77777777" w:rsidR="00183047" w:rsidRDefault="00000000" w:rsidP="0024637D">
      <w:pPr>
        <w:pBdr>
          <w:bottom w:val="single" w:sz="6" w:space="0" w:color="FFFFFF"/>
        </w:pBdr>
        <w:spacing w:after="30"/>
        <w:jc w:val="center"/>
        <w:rPr>
          <w:b/>
          <w:bCs/>
          <w:sz w:val="57"/>
          <w:szCs w:val="57"/>
        </w:rPr>
      </w:pPr>
      <w:r>
        <w:rPr>
          <w:b/>
          <w:bCs/>
          <w:sz w:val="57"/>
          <w:szCs w:val="57"/>
        </w:rPr>
        <w:t>JACOB BRIGGS</w:t>
      </w:r>
    </w:p>
    <w:p w14:paraId="7EA2A326" w14:textId="77777777" w:rsidR="00183047" w:rsidRDefault="00000000" w:rsidP="0024637D">
      <w:pPr>
        <w:pBdr>
          <w:bottom w:val="single" w:sz="6" w:space="0" w:color="FFFFFF"/>
        </w:pBdr>
        <w:jc w:val="center"/>
        <w:rPr>
          <w:sz w:val="25"/>
          <w:szCs w:val="25"/>
        </w:rPr>
      </w:pPr>
      <w:r>
        <w:rPr>
          <w:sz w:val="25"/>
          <w:szCs w:val="25"/>
        </w:rPr>
        <w:t>208.360.3258 </w:t>
      </w:r>
      <w:r>
        <w:rPr>
          <w:color w:val="000000"/>
          <w:sz w:val="25"/>
          <w:szCs w:val="25"/>
        </w:rPr>
        <w:t>| </w:t>
      </w:r>
      <w:r>
        <w:rPr>
          <w:sz w:val="25"/>
          <w:szCs w:val="25"/>
        </w:rPr>
        <w:t>jacobbriggs.us </w:t>
      </w:r>
      <w:r>
        <w:rPr>
          <w:color w:val="000000"/>
          <w:sz w:val="25"/>
          <w:szCs w:val="25"/>
        </w:rPr>
        <w:t>| </w:t>
      </w:r>
      <w:r>
        <w:rPr>
          <w:sz w:val="25"/>
          <w:szCs w:val="25"/>
        </w:rPr>
        <w:t>Briggsjjacob@gmail.com</w:t>
      </w:r>
    </w:p>
    <w:p w14:paraId="54A01FA6" w14:textId="77777777" w:rsidR="00183047" w:rsidRDefault="00000000" w:rsidP="0024637D">
      <w:pPr>
        <w:pBdr>
          <w:bottom w:val="single" w:sz="18" w:space="0" w:color="000000"/>
        </w:pBdr>
        <w:spacing w:after="30"/>
        <w:rPr>
          <w:b/>
          <w:bCs/>
          <w:sz w:val="31"/>
          <w:szCs w:val="31"/>
        </w:rPr>
      </w:pPr>
      <w:r>
        <w:rPr>
          <w:b/>
          <w:bCs/>
          <w:sz w:val="31"/>
          <w:szCs w:val="31"/>
        </w:rPr>
        <w:t>Objective</w:t>
      </w:r>
    </w:p>
    <w:p w14:paraId="5A436E85" w14:textId="3763707A" w:rsidR="00183047" w:rsidRPr="002E23E3" w:rsidRDefault="002E23E3" w:rsidP="004E38C9">
      <w:r w:rsidRPr="002E23E3">
        <w:t>Seeking an internship opportunity to</w:t>
      </w:r>
      <w:r w:rsidR="004E38C9">
        <w:t xml:space="preserve"> actively contribute a</w:t>
      </w:r>
      <w:r w:rsidRPr="002E23E3">
        <w:t xml:space="preserve">nd collaborate on </w:t>
      </w:r>
      <w:r>
        <w:t>meaningful</w:t>
      </w:r>
      <w:r w:rsidRPr="002E23E3">
        <w:t xml:space="preserve"> projects. </w:t>
      </w:r>
    </w:p>
    <w:p w14:paraId="4EBB9B1E" w14:textId="77777777" w:rsidR="004E38C9" w:rsidRPr="004E38C9" w:rsidRDefault="004E38C9" w:rsidP="0024637D">
      <w:pPr>
        <w:pBdr>
          <w:bottom w:val="single" w:sz="18" w:space="0" w:color="000000"/>
        </w:pBdr>
        <w:spacing w:after="30"/>
        <w:rPr>
          <w:b/>
          <w:bCs/>
          <w:sz w:val="18"/>
          <w:szCs w:val="18"/>
        </w:rPr>
      </w:pPr>
    </w:p>
    <w:p w14:paraId="67F3BD08" w14:textId="1FA31725" w:rsidR="00183047" w:rsidRDefault="00000000" w:rsidP="0024637D">
      <w:pPr>
        <w:pBdr>
          <w:bottom w:val="single" w:sz="18" w:space="0" w:color="000000"/>
        </w:pBdr>
        <w:spacing w:after="30"/>
        <w:rPr>
          <w:b/>
          <w:bCs/>
          <w:sz w:val="31"/>
          <w:szCs w:val="31"/>
        </w:rPr>
      </w:pPr>
      <w:r>
        <w:rPr>
          <w:b/>
          <w:bCs/>
          <w:sz w:val="31"/>
          <w:szCs w:val="31"/>
        </w:rPr>
        <w:t>Education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55"/>
        <w:gridCol w:w="3260"/>
      </w:tblGrid>
      <w:tr w:rsidR="00183047" w14:paraId="33FE7F57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A7B825" w14:textId="77777777" w:rsidR="00183047" w:rsidRDefault="00183047" w:rsidP="0024637D">
            <w:pPr>
              <w:rPr>
                <w:sz w:val="25"/>
                <w:szCs w:val="25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502DEC" w14:textId="77777777" w:rsidR="00183047" w:rsidRDefault="00183047" w:rsidP="0024637D">
            <w:pPr>
              <w:rPr>
                <w:sz w:val="25"/>
                <w:szCs w:val="25"/>
              </w:rPr>
            </w:pPr>
          </w:p>
        </w:tc>
      </w:tr>
      <w:tr w:rsidR="00183047" w14:paraId="51B1D7D6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6806D2" w14:textId="4A74B7AA" w:rsidR="00183047" w:rsidRDefault="00000000" w:rsidP="0024637D">
            <w:pPr>
              <w:rPr>
                <w:b/>
                <w:bCs/>
                <w:sz w:val="25"/>
                <w:szCs w:val="25"/>
              </w:rPr>
            </w:pPr>
            <w:r>
              <w:rPr>
                <w:b/>
                <w:bCs/>
                <w:sz w:val="25"/>
                <w:szCs w:val="25"/>
              </w:rPr>
              <w:t xml:space="preserve">Brigham Young University </w:t>
            </w:r>
            <w:r w:rsidR="00653E64">
              <w:rPr>
                <w:b/>
                <w:bCs/>
                <w:sz w:val="25"/>
                <w:szCs w:val="25"/>
              </w:rPr>
              <w:t>–</w:t>
            </w:r>
            <w:r>
              <w:rPr>
                <w:b/>
                <w:bCs/>
                <w:sz w:val="25"/>
                <w:szCs w:val="25"/>
              </w:rPr>
              <w:t xml:space="preserve"> Idaho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DA7470" w14:textId="459D21B6" w:rsidR="00183047" w:rsidRDefault="00000000" w:rsidP="0024637D">
            <w:pPr>
              <w:jc w:val="right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202</w:t>
            </w:r>
            <w:r w:rsidR="008B4929">
              <w:rPr>
                <w:sz w:val="25"/>
                <w:szCs w:val="25"/>
              </w:rPr>
              <w:t>2</w:t>
            </w:r>
            <w:r>
              <w:rPr>
                <w:sz w:val="25"/>
                <w:szCs w:val="25"/>
              </w:rPr>
              <w:t xml:space="preserve"> - 2024</w:t>
            </w:r>
          </w:p>
        </w:tc>
      </w:tr>
    </w:tbl>
    <w:p w14:paraId="2EB1FCD8" w14:textId="77777777" w:rsidR="00183047" w:rsidRDefault="00183047" w:rsidP="0024637D"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55"/>
        <w:gridCol w:w="3260"/>
      </w:tblGrid>
      <w:tr w:rsidR="00183047" w14:paraId="10DA0A3B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3DA49C" w14:textId="77777777" w:rsidR="00183047" w:rsidRDefault="00183047" w:rsidP="0024637D">
            <w:pPr>
              <w:rPr>
                <w:sz w:val="25"/>
                <w:szCs w:val="25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E0F314" w14:textId="77777777" w:rsidR="00183047" w:rsidRDefault="00183047" w:rsidP="0024637D">
            <w:pPr>
              <w:rPr>
                <w:sz w:val="25"/>
                <w:szCs w:val="25"/>
              </w:rPr>
            </w:pPr>
          </w:p>
        </w:tc>
      </w:tr>
      <w:tr w:rsidR="00183047" w14:paraId="0ABA78EC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C7233F" w14:textId="77777777" w:rsidR="00183047" w:rsidRPr="0024637D" w:rsidRDefault="00000000" w:rsidP="0024637D">
            <w:pPr>
              <w:rPr>
                <w:i/>
                <w:iCs/>
                <w:sz w:val="25"/>
                <w:szCs w:val="25"/>
              </w:rPr>
            </w:pPr>
            <w:r w:rsidRPr="0024637D">
              <w:rPr>
                <w:i/>
                <w:iCs/>
                <w:sz w:val="25"/>
                <w:szCs w:val="25"/>
              </w:rPr>
              <w:t>Bachelor of Science in Software Engineering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9FE900" w14:textId="77777777" w:rsidR="00183047" w:rsidRDefault="00000000" w:rsidP="0024637D">
            <w:pPr>
              <w:jc w:val="right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Rexburg, Idaho</w:t>
            </w:r>
          </w:p>
        </w:tc>
      </w:tr>
    </w:tbl>
    <w:p w14:paraId="2EBDB9FF" w14:textId="77777777" w:rsidR="00183047" w:rsidRPr="0024637D" w:rsidRDefault="00000000" w:rsidP="0024637D">
      <w:pPr>
        <w:numPr>
          <w:ilvl w:val="0"/>
          <w:numId w:val="2"/>
        </w:numPr>
        <w:ind w:left="780" w:hanging="310"/>
      </w:pPr>
      <w:r w:rsidRPr="0024637D">
        <w:t>Area of Interest: Software development and design</w:t>
      </w:r>
    </w:p>
    <w:p w14:paraId="3F953152" w14:textId="77777777" w:rsidR="00183047" w:rsidRPr="0024637D" w:rsidRDefault="00000000" w:rsidP="0024637D">
      <w:pPr>
        <w:numPr>
          <w:ilvl w:val="0"/>
          <w:numId w:val="2"/>
        </w:numPr>
        <w:ind w:left="780" w:hanging="310"/>
      </w:pPr>
      <w:r w:rsidRPr="0024637D">
        <w:t>Certificates: Software Design and Web Fullstack Development</w:t>
      </w:r>
    </w:p>
    <w:p w14:paraId="7D63CF09" w14:textId="3EFFB663" w:rsidR="00183047" w:rsidRDefault="00000000" w:rsidP="0024637D">
      <w:pPr>
        <w:numPr>
          <w:ilvl w:val="0"/>
          <w:numId w:val="2"/>
        </w:numPr>
        <w:ind w:left="780" w:hanging="310"/>
      </w:pPr>
      <w:r w:rsidRPr="0024637D">
        <w:t>GPA 3.</w:t>
      </w:r>
      <w:r w:rsidR="00F142E5">
        <w:t>58</w:t>
      </w:r>
    </w:p>
    <w:p w14:paraId="747C9E78" w14:textId="77777777" w:rsidR="0043072E" w:rsidRPr="0043072E" w:rsidRDefault="0043072E" w:rsidP="0043072E">
      <w:pPr>
        <w:rPr>
          <w:sz w:val="18"/>
          <w:szCs w:val="18"/>
        </w:rPr>
      </w:pPr>
    </w:p>
    <w:p w14:paraId="790A911D" w14:textId="77777777" w:rsidR="00183047" w:rsidRDefault="00000000" w:rsidP="0024637D">
      <w:pPr>
        <w:pBdr>
          <w:bottom w:val="single" w:sz="18" w:space="0" w:color="000000"/>
        </w:pBdr>
        <w:spacing w:after="30"/>
        <w:rPr>
          <w:b/>
          <w:bCs/>
          <w:sz w:val="31"/>
          <w:szCs w:val="31"/>
        </w:rPr>
      </w:pPr>
      <w:r>
        <w:rPr>
          <w:b/>
          <w:bCs/>
          <w:sz w:val="31"/>
          <w:szCs w:val="31"/>
        </w:rPr>
        <w:t>Skills</w:t>
      </w:r>
    </w:p>
    <w:p w14:paraId="3E79D082" w14:textId="77777777" w:rsidR="0024637D" w:rsidRDefault="0024637D" w:rsidP="0024637D">
      <w:pPr>
        <w:rPr>
          <w:sz w:val="25"/>
          <w:szCs w:val="25"/>
        </w:rPr>
        <w:sectPr w:rsidR="0024637D" w:rsidSect="005D3F11">
          <w:pgSz w:w="12225" w:h="15810"/>
          <w:pgMar w:top="705" w:right="1455" w:bottom="705" w:left="1455" w:header="708" w:footer="708" w:gutter="0"/>
          <w:cols w:space="708"/>
        </w:sectPr>
      </w:pPr>
    </w:p>
    <w:p w14:paraId="256E07B0" w14:textId="77777777" w:rsidR="00183047" w:rsidRPr="0024637D" w:rsidRDefault="00000000" w:rsidP="0043072E">
      <w:pPr>
        <w:numPr>
          <w:ilvl w:val="0"/>
          <w:numId w:val="2"/>
        </w:numPr>
        <w:ind w:left="780" w:hanging="310"/>
      </w:pPr>
      <w:r w:rsidRPr="0024637D">
        <w:t>HTML</w:t>
      </w:r>
    </w:p>
    <w:p w14:paraId="0929B20C" w14:textId="77777777" w:rsidR="00183047" w:rsidRPr="0024637D" w:rsidRDefault="00000000" w:rsidP="0043072E">
      <w:pPr>
        <w:numPr>
          <w:ilvl w:val="0"/>
          <w:numId w:val="2"/>
        </w:numPr>
        <w:ind w:left="780" w:hanging="310"/>
      </w:pPr>
      <w:r w:rsidRPr="0024637D">
        <w:t>CSS</w:t>
      </w:r>
    </w:p>
    <w:p w14:paraId="1FA0384C" w14:textId="77777777" w:rsidR="00183047" w:rsidRPr="0024637D" w:rsidRDefault="00000000" w:rsidP="0043072E">
      <w:pPr>
        <w:numPr>
          <w:ilvl w:val="0"/>
          <w:numId w:val="2"/>
        </w:numPr>
        <w:ind w:left="780" w:hanging="310"/>
      </w:pPr>
      <w:r w:rsidRPr="0024637D">
        <w:t>JavaScript</w:t>
      </w:r>
    </w:p>
    <w:p w14:paraId="609C8F74" w14:textId="42A38B23" w:rsidR="00183047" w:rsidRDefault="00F142E5" w:rsidP="0043072E">
      <w:pPr>
        <w:numPr>
          <w:ilvl w:val="0"/>
          <w:numId w:val="2"/>
        </w:numPr>
        <w:ind w:left="780" w:hanging="310"/>
      </w:pPr>
      <w:r>
        <w:t>React JS</w:t>
      </w:r>
    </w:p>
    <w:p w14:paraId="139D46A7" w14:textId="77777777" w:rsidR="0043072E" w:rsidRPr="0043072E" w:rsidRDefault="0043072E" w:rsidP="0043072E">
      <w:pPr>
        <w:numPr>
          <w:ilvl w:val="0"/>
          <w:numId w:val="2"/>
        </w:numPr>
        <w:ind w:left="780" w:hanging="310"/>
      </w:pPr>
      <w:r w:rsidRPr="0043072E">
        <w:t xml:space="preserve">R Studio </w:t>
      </w:r>
    </w:p>
    <w:p w14:paraId="0D996F11" w14:textId="77777777" w:rsidR="00F142E5" w:rsidRDefault="00F142E5" w:rsidP="00F142E5">
      <w:pPr>
        <w:numPr>
          <w:ilvl w:val="0"/>
          <w:numId w:val="2"/>
        </w:numPr>
        <w:ind w:left="780" w:hanging="310"/>
      </w:pPr>
      <w:r w:rsidRPr="0024637D">
        <w:t>Python</w:t>
      </w:r>
    </w:p>
    <w:p w14:paraId="14E7B3EB" w14:textId="77777777" w:rsidR="00183047" w:rsidRPr="0024637D" w:rsidRDefault="00000000" w:rsidP="0043072E">
      <w:pPr>
        <w:numPr>
          <w:ilvl w:val="0"/>
          <w:numId w:val="2"/>
        </w:numPr>
        <w:ind w:left="780" w:hanging="310"/>
      </w:pPr>
      <w:r w:rsidRPr="0024637D">
        <w:t>Responsive Design</w:t>
      </w:r>
    </w:p>
    <w:p w14:paraId="6953E71C" w14:textId="160B4B96" w:rsidR="0024637D" w:rsidRPr="0024637D" w:rsidRDefault="0024637D" w:rsidP="0043072E">
      <w:pPr>
        <w:numPr>
          <w:ilvl w:val="0"/>
          <w:numId w:val="2"/>
        </w:numPr>
        <w:ind w:left="780" w:hanging="310"/>
      </w:pPr>
      <w:r w:rsidRPr="0024637D">
        <w:t>Competitive UI Design</w:t>
      </w:r>
    </w:p>
    <w:p w14:paraId="4BB2723C" w14:textId="77777777" w:rsidR="0024637D" w:rsidRPr="0024637D" w:rsidRDefault="00000000" w:rsidP="0043072E">
      <w:pPr>
        <w:numPr>
          <w:ilvl w:val="0"/>
          <w:numId w:val="2"/>
        </w:numPr>
        <w:ind w:left="780" w:hanging="310"/>
      </w:pPr>
      <w:r w:rsidRPr="0024637D">
        <w:t>GIT</w:t>
      </w:r>
    </w:p>
    <w:p w14:paraId="1DEB28F0" w14:textId="0851F862" w:rsidR="00183047" w:rsidRPr="0024637D" w:rsidRDefault="00000000" w:rsidP="0043072E">
      <w:pPr>
        <w:numPr>
          <w:ilvl w:val="0"/>
          <w:numId w:val="2"/>
        </w:numPr>
        <w:ind w:left="780" w:hanging="310"/>
      </w:pPr>
      <w:r w:rsidRPr="0024637D">
        <w:t>GitHub</w:t>
      </w:r>
    </w:p>
    <w:p w14:paraId="618E45D8" w14:textId="77777777" w:rsidR="00183047" w:rsidRPr="0024637D" w:rsidRDefault="00000000" w:rsidP="0043072E">
      <w:pPr>
        <w:numPr>
          <w:ilvl w:val="0"/>
          <w:numId w:val="2"/>
        </w:numPr>
        <w:ind w:left="780" w:hanging="310"/>
      </w:pPr>
      <w:r w:rsidRPr="0024637D">
        <w:t>Visual Studio Code</w:t>
      </w:r>
    </w:p>
    <w:p w14:paraId="2A1A5453" w14:textId="77777777" w:rsidR="00183047" w:rsidRPr="0024637D" w:rsidRDefault="00000000" w:rsidP="0043072E">
      <w:pPr>
        <w:numPr>
          <w:ilvl w:val="0"/>
          <w:numId w:val="2"/>
        </w:numPr>
        <w:ind w:left="780" w:hanging="310"/>
      </w:pPr>
      <w:r w:rsidRPr="0024637D">
        <w:t>Visual Studio Community</w:t>
      </w:r>
    </w:p>
    <w:p w14:paraId="5E109E11" w14:textId="77777777" w:rsidR="0043072E" w:rsidRDefault="0043072E" w:rsidP="0043072E">
      <w:pPr>
        <w:numPr>
          <w:ilvl w:val="0"/>
          <w:numId w:val="2"/>
        </w:numPr>
        <w:ind w:left="780" w:hanging="310"/>
        <w:sectPr w:rsidR="0043072E" w:rsidSect="005D3F11">
          <w:type w:val="continuous"/>
          <w:pgSz w:w="12225" w:h="15810"/>
          <w:pgMar w:top="705" w:right="1455" w:bottom="705" w:left="1455" w:header="708" w:footer="708" w:gutter="0"/>
          <w:cols w:num="3" w:space="144" w:equalWidth="0">
            <w:col w:w="2448" w:space="144"/>
            <w:col w:w="3168" w:space="144"/>
            <w:col w:w="3411"/>
          </w:cols>
        </w:sectPr>
      </w:pPr>
    </w:p>
    <w:p w14:paraId="4DFC2A3E" w14:textId="77777777" w:rsidR="0043072E" w:rsidRPr="0043072E" w:rsidRDefault="0043072E" w:rsidP="0024637D">
      <w:pPr>
        <w:pBdr>
          <w:bottom w:val="single" w:sz="18" w:space="0" w:color="000000"/>
        </w:pBdr>
        <w:spacing w:after="30"/>
        <w:rPr>
          <w:b/>
          <w:bCs/>
          <w:sz w:val="18"/>
          <w:szCs w:val="18"/>
        </w:rPr>
      </w:pPr>
    </w:p>
    <w:p w14:paraId="36E56FF3" w14:textId="0B36BCF8" w:rsidR="00183047" w:rsidRDefault="00000000" w:rsidP="0024637D">
      <w:pPr>
        <w:pBdr>
          <w:bottom w:val="single" w:sz="18" w:space="0" w:color="000000"/>
        </w:pBdr>
        <w:spacing w:after="30"/>
        <w:rPr>
          <w:b/>
          <w:bCs/>
          <w:sz w:val="31"/>
          <w:szCs w:val="31"/>
        </w:rPr>
      </w:pPr>
      <w:r>
        <w:rPr>
          <w:b/>
          <w:bCs/>
          <w:sz w:val="31"/>
          <w:szCs w:val="31"/>
        </w:rPr>
        <w:t>Projects</w:t>
      </w:r>
    </w:p>
    <w:p w14:paraId="1B049C70" w14:textId="26AC7E19" w:rsidR="00183047" w:rsidRPr="0024637D" w:rsidRDefault="00000000" w:rsidP="0024637D">
      <w:pPr>
        <w:numPr>
          <w:ilvl w:val="0"/>
          <w:numId w:val="4"/>
        </w:numPr>
        <w:ind w:left="780" w:hanging="310"/>
      </w:pPr>
      <w:r w:rsidRPr="0024637D">
        <w:t>202</w:t>
      </w:r>
      <w:r w:rsidR="008B4929">
        <w:t>3</w:t>
      </w:r>
      <w:r w:rsidRPr="0024637D">
        <w:t xml:space="preserve"> Business Professionals of America Competitive Website</w:t>
      </w:r>
    </w:p>
    <w:p w14:paraId="1AF24264" w14:textId="5D4BED7C" w:rsidR="00183047" w:rsidRPr="0024637D" w:rsidRDefault="0024637D" w:rsidP="0024637D">
      <w:pPr>
        <w:numPr>
          <w:ilvl w:val="0"/>
          <w:numId w:val="4"/>
        </w:numPr>
        <w:ind w:left="780" w:hanging="310"/>
      </w:pPr>
      <w:r w:rsidRPr="0024637D">
        <w:t>Commissioned National Youth Leadership Training Cedar Badge Site</w:t>
      </w:r>
    </w:p>
    <w:p w14:paraId="5AE9B7AA" w14:textId="505067FF" w:rsidR="00183047" w:rsidRPr="0024637D" w:rsidRDefault="00000000" w:rsidP="0024637D">
      <w:pPr>
        <w:numPr>
          <w:ilvl w:val="0"/>
          <w:numId w:val="4"/>
        </w:numPr>
        <w:ind w:left="780" w:hanging="310"/>
      </w:pPr>
      <w:r w:rsidRPr="0024637D">
        <w:t xml:space="preserve">LlammaAdventure: A 3-month project where I served as the team lead to create a pixel art Unity game combining elements of Donkey Kong, Space Invaders, Tower Defense, and Asteroids into a single </w:t>
      </w:r>
      <w:proofErr w:type="gramStart"/>
      <w:r w:rsidRPr="0024637D">
        <w:t>storyline</w:t>
      </w:r>
      <w:proofErr w:type="gramEnd"/>
    </w:p>
    <w:p w14:paraId="76E4E8FC" w14:textId="0FEB48B1" w:rsidR="0024637D" w:rsidRDefault="0024637D" w:rsidP="0024637D">
      <w:pPr>
        <w:numPr>
          <w:ilvl w:val="0"/>
          <w:numId w:val="4"/>
        </w:numPr>
        <w:ind w:left="780" w:hanging="310"/>
      </w:pPr>
      <w:r w:rsidRPr="0024637D">
        <w:t>Sneeke: A</w:t>
      </w:r>
      <w:r w:rsidR="008B4929">
        <w:t>ided in the development of a</w:t>
      </w:r>
      <w:r w:rsidRPr="0024637D">
        <w:t xml:space="preserve"> 2D pixel art game developed at HackUSU, achieving first place in our division thanks to a randomly generated </w:t>
      </w:r>
      <w:proofErr w:type="gramStart"/>
      <w:r w:rsidRPr="0024637D">
        <w:t>maze</w:t>
      </w:r>
      <w:proofErr w:type="gramEnd"/>
    </w:p>
    <w:p w14:paraId="4A73E977" w14:textId="48E02248" w:rsidR="008B4929" w:rsidRPr="0024637D" w:rsidRDefault="008B4929" w:rsidP="008B4929">
      <w:pPr>
        <w:numPr>
          <w:ilvl w:val="0"/>
          <w:numId w:val="4"/>
        </w:numPr>
        <w:ind w:left="780" w:hanging="310"/>
      </w:pPr>
      <w:r w:rsidRPr="0024637D">
        <w:t xml:space="preserve">Developed </w:t>
      </w:r>
      <w:r>
        <w:t>a</w:t>
      </w:r>
      <w:r w:rsidRPr="0024637D">
        <w:t xml:space="preserve"> music education game</w:t>
      </w:r>
      <w:r>
        <w:t xml:space="preserve"> called </w:t>
      </w:r>
      <w:proofErr w:type="gramStart"/>
      <w:r>
        <w:t>Noteo</w:t>
      </w:r>
      <w:proofErr w:type="gramEnd"/>
    </w:p>
    <w:p w14:paraId="213C7B64" w14:textId="77777777" w:rsidR="00183047" w:rsidRPr="0043072E" w:rsidRDefault="00000000" w:rsidP="0024637D">
      <w:pPr>
        <w:rPr>
          <w:sz w:val="18"/>
          <w:szCs w:val="18"/>
        </w:rPr>
      </w:pPr>
      <w:r w:rsidRPr="0043072E">
        <w:rPr>
          <w:sz w:val="18"/>
          <w:szCs w:val="18"/>
        </w:rPr>
        <w:t> </w:t>
      </w:r>
    </w:p>
    <w:p w14:paraId="28567223" w14:textId="461F479C" w:rsidR="00183047" w:rsidRDefault="00000000" w:rsidP="0024637D">
      <w:pPr>
        <w:pBdr>
          <w:bottom w:val="single" w:sz="18" w:space="0" w:color="000000"/>
        </w:pBdr>
        <w:spacing w:after="30"/>
        <w:rPr>
          <w:b/>
          <w:bCs/>
          <w:sz w:val="31"/>
          <w:szCs w:val="31"/>
        </w:rPr>
      </w:pPr>
      <w:r>
        <w:rPr>
          <w:b/>
          <w:bCs/>
          <w:sz w:val="31"/>
          <w:szCs w:val="31"/>
        </w:rPr>
        <w:t>Work Experience</w:t>
      </w:r>
      <w:r w:rsidR="00A07D77">
        <w:rPr>
          <w:b/>
          <w:bCs/>
          <w:sz w:val="31"/>
          <w:szCs w:val="31"/>
        </w:rPr>
        <w:t xml:space="preserve"> / Service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55"/>
        <w:gridCol w:w="3260"/>
      </w:tblGrid>
      <w:tr w:rsidR="00183047" w14:paraId="38A0D9F0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657525" w14:textId="77777777" w:rsidR="00183047" w:rsidRDefault="00183047" w:rsidP="0024637D">
            <w:pPr>
              <w:rPr>
                <w:sz w:val="25"/>
                <w:szCs w:val="25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4BCA69" w14:textId="77777777" w:rsidR="00183047" w:rsidRDefault="00183047" w:rsidP="0024637D">
            <w:pPr>
              <w:rPr>
                <w:sz w:val="25"/>
                <w:szCs w:val="25"/>
              </w:rPr>
            </w:pPr>
          </w:p>
        </w:tc>
      </w:tr>
      <w:tr w:rsidR="00183047" w14:paraId="3D395237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D5A415" w14:textId="70A35226" w:rsidR="00183047" w:rsidRDefault="00000000" w:rsidP="0024637D">
            <w:pPr>
              <w:rPr>
                <w:b/>
                <w:bCs/>
                <w:sz w:val="25"/>
                <w:szCs w:val="25"/>
              </w:rPr>
            </w:pPr>
            <w:r>
              <w:rPr>
                <w:b/>
                <w:bCs/>
                <w:sz w:val="25"/>
                <w:szCs w:val="25"/>
              </w:rPr>
              <w:t xml:space="preserve">Brigham Young University </w:t>
            </w:r>
            <w:r w:rsidR="0024637D">
              <w:rPr>
                <w:b/>
                <w:bCs/>
                <w:sz w:val="25"/>
                <w:szCs w:val="25"/>
              </w:rPr>
              <w:t>–</w:t>
            </w:r>
            <w:r>
              <w:rPr>
                <w:b/>
                <w:bCs/>
                <w:sz w:val="25"/>
                <w:szCs w:val="25"/>
              </w:rPr>
              <w:t xml:space="preserve"> Idaho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046F93" w14:textId="24A0EBC8" w:rsidR="00183047" w:rsidRDefault="00653E64" w:rsidP="0024637D">
            <w:pPr>
              <w:jc w:val="right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April 2023 - Present</w:t>
            </w:r>
          </w:p>
        </w:tc>
      </w:tr>
    </w:tbl>
    <w:p w14:paraId="5B13CC77" w14:textId="77777777" w:rsidR="00183047" w:rsidRDefault="00183047" w:rsidP="0024637D"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55"/>
        <w:gridCol w:w="3260"/>
      </w:tblGrid>
      <w:tr w:rsidR="00183047" w14:paraId="721D6AE9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97CBD2" w14:textId="77777777" w:rsidR="00183047" w:rsidRDefault="00183047" w:rsidP="0024637D">
            <w:pPr>
              <w:rPr>
                <w:sz w:val="25"/>
                <w:szCs w:val="25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7301EB" w14:textId="77777777" w:rsidR="00183047" w:rsidRDefault="00183047" w:rsidP="0024637D">
            <w:pPr>
              <w:rPr>
                <w:sz w:val="25"/>
                <w:szCs w:val="25"/>
              </w:rPr>
            </w:pPr>
          </w:p>
        </w:tc>
      </w:tr>
      <w:tr w:rsidR="00183047" w14:paraId="5C44898C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9B64FA" w14:textId="7F12431B" w:rsidR="00183047" w:rsidRDefault="00000000" w:rsidP="0024637D">
            <w:pPr>
              <w:rPr>
                <w:i/>
                <w:iCs/>
                <w:sz w:val="25"/>
                <w:szCs w:val="25"/>
              </w:rPr>
            </w:pPr>
            <w:r>
              <w:rPr>
                <w:i/>
                <w:iCs/>
                <w:sz w:val="25"/>
                <w:szCs w:val="25"/>
              </w:rPr>
              <w:t>Teaching Assistant</w:t>
            </w:r>
            <w:r w:rsidR="0043072E">
              <w:rPr>
                <w:i/>
                <w:iCs/>
                <w:sz w:val="25"/>
                <w:szCs w:val="25"/>
              </w:rPr>
              <w:t xml:space="preserve"> / Tutor</w:t>
            </w:r>
            <w:r>
              <w:rPr>
                <w:i/>
                <w:iCs/>
                <w:sz w:val="25"/>
                <w:szCs w:val="25"/>
              </w:rPr>
              <w:t xml:space="preserve"> </w:t>
            </w:r>
            <w:r w:rsidR="0043072E">
              <w:rPr>
                <w:i/>
                <w:iCs/>
                <w:sz w:val="25"/>
                <w:szCs w:val="25"/>
              </w:rPr>
              <w:t>–</w:t>
            </w:r>
            <w:r>
              <w:rPr>
                <w:i/>
                <w:iCs/>
                <w:sz w:val="25"/>
                <w:szCs w:val="25"/>
              </w:rPr>
              <w:t xml:space="preserve"> Web</w:t>
            </w:r>
            <w:r w:rsidR="0043072E">
              <w:rPr>
                <w:i/>
                <w:iCs/>
                <w:sz w:val="25"/>
                <w:szCs w:val="25"/>
              </w:rPr>
              <w:t xml:space="preserve"> Development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7DC03B" w14:textId="77777777" w:rsidR="00183047" w:rsidRDefault="00000000" w:rsidP="0024637D">
            <w:pPr>
              <w:jc w:val="right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Rexburg, Idaho</w:t>
            </w:r>
          </w:p>
        </w:tc>
      </w:tr>
    </w:tbl>
    <w:p w14:paraId="4C5DB246" w14:textId="77777777" w:rsidR="00183047" w:rsidRPr="0024637D" w:rsidRDefault="00000000" w:rsidP="0024637D">
      <w:pPr>
        <w:numPr>
          <w:ilvl w:val="0"/>
          <w:numId w:val="5"/>
        </w:numPr>
        <w:ind w:left="780" w:hanging="310"/>
      </w:pPr>
      <w:r w:rsidRPr="0024637D">
        <w:t xml:space="preserve">Graded assignments and provided constructive feedback to 90 </w:t>
      </w:r>
      <w:proofErr w:type="gramStart"/>
      <w:r w:rsidRPr="0024637D">
        <w:t>students</w:t>
      </w:r>
      <w:proofErr w:type="gramEnd"/>
    </w:p>
    <w:p w14:paraId="5B900D8E" w14:textId="10B01C34" w:rsidR="00183047" w:rsidRPr="0024637D" w:rsidRDefault="00000000" w:rsidP="0024637D">
      <w:pPr>
        <w:numPr>
          <w:ilvl w:val="0"/>
          <w:numId w:val="5"/>
        </w:numPr>
        <w:ind w:left="780" w:hanging="310"/>
      </w:pPr>
      <w:r w:rsidRPr="0024637D">
        <w:t xml:space="preserve">Gained </w:t>
      </w:r>
      <w:r w:rsidR="008B4929">
        <w:t xml:space="preserve">valuable </w:t>
      </w:r>
      <w:r w:rsidRPr="0024637D">
        <w:t xml:space="preserve">experience from active participation as a volunteer </w:t>
      </w:r>
      <w:proofErr w:type="gramStart"/>
      <w:r w:rsidRPr="0024637D">
        <w:t>tutor</w:t>
      </w:r>
      <w:proofErr w:type="gramEnd"/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55"/>
        <w:gridCol w:w="3260"/>
      </w:tblGrid>
      <w:tr w:rsidR="00183047" w14:paraId="7A926D07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64D69B" w14:textId="77777777" w:rsidR="00183047" w:rsidRDefault="00183047" w:rsidP="0024637D">
            <w:pPr>
              <w:rPr>
                <w:sz w:val="25"/>
                <w:szCs w:val="25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89BFDD" w14:textId="77777777" w:rsidR="00183047" w:rsidRDefault="00183047" w:rsidP="0024637D">
            <w:pPr>
              <w:rPr>
                <w:sz w:val="25"/>
                <w:szCs w:val="25"/>
              </w:rPr>
            </w:pPr>
          </w:p>
        </w:tc>
      </w:tr>
      <w:tr w:rsidR="00183047" w14:paraId="1E689757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6DAD89" w14:textId="4231B728" w:rsidR="00183047" w:rsidRDefault="00000000" w:rsidP="0024637D">
            <w:pPr>
              <w:rPr>
                <w:b/>
                <w:bCs/>
                <w:sz w:val="25"/>
                <w:szCs w:val="25"/>
              </w:rPr>
            </w:pPr>
            <w:r>
              <w:rPr>
                <w:b/>
                <w:bCs/>
                <w:sz w:val="25"/>
                <w:szCs w:val="25"/>
              </w:rPr>
              <w:t xml:space="preserve">Brigham Young University </w:t>
            </w:r>
            <w:r w:rsidR="0024637D">
              <w:rPr>
                <w:b/>
                <w:bCs/>
                <w:sz w:val="25"/>
                <w:szCs w:val="25"/>
              </w:rPr>
              <w:t>–</w:t>
            </w:r>
            <w:r>
              <w:rPr>
                <w:b/>
                <w:bCs/>
                <w:sz w:val="25"/>
                <w:szCs w:val="25"/>
              </w:rPr>
              <w:t xml:space="preserve"> Idaho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A754AF" w14:textId="77777777" w:rsidR="00183047" w:rsidRDefault="00000000" w:rsidP="0024637D">
            <w:pPr>
              <w:jc w:val="right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April 2023 - Present</w:t>
            </w:r>
          </w:p>
        </w:tc>
      </w:tr>
    </w:tbl>
    <w:p w14:paraId="2D82AF4F" w14:textId="77777777" w:rsidR="00183047" w:rsidRDefault="00183047" w:rsidP="0024637D"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55"/>
        <w:gridCol w:w="3260"/>
      </w:tblGrid>
      <w:tr w:rsidR="00183047" w14:paraId="1442BADF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8C4737" w14:textId="77777777" w:rsidR="00183047" w:rsidRDefault="00183047" w:rsidP="0024637D">
            <w:pPr>
              <w:rPr>
                <w:sz w:val="25"/>
                <w:szCs w:val="25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94B077" w14:textId="77777777" w:rsidR="00183047" w:rsidRDefault="00183047" w:rsidP="0024637D">
            <w:pPr>
              <w:rPr>
                <w:sz w:val="25"/>
                <w:szCs w:val="25"/>
              </w:rPr>
            </w:pPr>
          </w:p>
        </w:tc>
      </w:tr>
      <w:tr w:rsidR="00183047" w14:paraId="032EA22F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07B73B" w14:textId="77777777" w:rsidR="00183047" w:rsidRDefault="00000000" w:rsidP="0024637D">
            <w:pPr>
              <w:rPr>
                <w:i/>
                <w:iCs/>
                <w:sz w:val="25"/>
                <w:szCs w:val="25"/>
              </w:rPr>
            </w:pPr>
            <w:r>
              <w:rPr>
                <w:i/>
                <w:iCs/>
                <w:sz w:val="25"/>
                <w:szCs w:val="25"/>
              </w:rPr>
              <w:t>Vice President of Web Development Society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0D3171" w14:textId="77777777" w:rsidR="00183047" w:rsidRDefault="00000000" w:rsidP="0024637D">
            <w:pPr>
              <w:jc w:val="right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Rexburg, Idaho</w:t>
            </w:r>
          </w:p>
        </w:tc>
      </w:tr>
    </w:tbl>
    <w:p w14:paraId="2F10884B" w14:textId="77777777" w:rsidR="00183047" w:rsidRPr="0024637D" w:rsidRDefault="00000000" w:rsidP="0024637D">
      <w:pPr>
        <w:numPr>
          <w:ilvl w:val="0"/>
          <w:numId w:val="6"/>
        </w:numPr>
        <w:ind w:left="780" w:hanging="310"/>
      </w:pPr>
      <w:r w:rsidRPr="0024637D">
        <w:t>Recruited new students and provided advice for new Web Development Majors</w:t>
      </w:r>
    </w:p>
    <w:p w14:paraId="284966F6" w14:textId="77777777" w:rsidR="00183047" w:rsidRPr="0024637D" w:rsidRDefault="00000000" w:rsidP="0024637D">
      <w:pPr>
        <w:numPr>
          <w:ilvl w:val="0"/>
          <w:numId w:val="6"/>
        </w:numPr>
        <w:ind w:left="780" w:hanging="310"/>
      </w:pPr>
      <w:r w:rsidRPr="0024637D">
        <w:t>Prepared and taught various coding challenges and lessons</w:t>
      </w:r>
    </w:p>
    <w:p w14:paraId="48A7DAA7" w14:textId="1AB7203E" w:rsidR="00183047" w:rsidRPr="0024637D" w:rsidRDefault="00000000" w:rsidP="0024637D">
      <w:pPr>
        <w:numPr>
          <w:ilvl w:val="0"/>
          <w:numId w:val="6"/>
        </w:numPr>
        <w:ind w:left="780" w:hanging="310"/>
      </w:pPr>
      <w:r w:rsidRPr="0024637D">
        <w:t>Organized and scheduled weekly events</w:t>
      </w:r>
    </w:p>
    <w:p w14:paraId="79E9B385" w14:textId="77777777" w:rsidR="0043072E" w:rsidRPr="0043072E" w:rsidRDefault="0043072E" w:rsidP="0024637D">
      <w:pPr>
        <w:pBdr>
          <w:bottom w:val="single" w:sz="18" w:space="0" w:color="000000"/>
        </w:pBdr>
        <w:spacing w:after="30"/>
        <w:rPr>
          <w:b/>
          <w:bCs/>
          <w:sz w:val="18"/>
          <w:szCs w:val="18"/>
        </w:rPr>
      </w:pPr>
    </w:p>
    <w:p w14:paraId="6A7C022C" w14:textId="5DED768C" w:rsidR="00183047" w:rsidRDefault="0024637D" w:rsidP="0024637D">
      <w:pPr>
        <w:pBdr>
          <w:bottom w:val="single" w:sz="18" w:space="0" w:color="000000"/>
        </w:pBdr>
        <w:spacing w:after="30"/>
        <w:rPr>
          <w:b/>
          <w:bCs/>
          <w:sz w:val="31"/>
          <w:szCs w:val="31"/>
        </w:rPr>
      </w:pPr>
      <w:r>
        <w:rPr>
          <w:b/>
          <w:bCs/>
          <w:sz w:val="31"/>
          <w:szCs w:val="31"/>
        </w:rPr>
        <w:t>Achievements</w:t>
      </w:r>
    </w:p>
    <w:p w14:paraId="326C3318" w14:textId="3ECE4606" w:rsidR="00183047" w:rsidRPr="0024637D" w:rsidRDefault="00000000" w:rsidP="0024637D">
      <w:pPr>
        <w:numPr>
          <w:ilvl w:val="0"/>
          <w:numId w:val="7"/>
        </w:numPr>
        <w:ind w:left="780" w:hanging="310"/>
      </w:pPr>
      <w:r w:rsidRPr="0024637D">
        <w:t xml:space="preserve">2023 Third place in the communication category at </w:t>
      </w:r>
      <w:r w:rsidR="0024637D">
        <w:t>BYU-Idaho’s</w:t>
      </w:r>
      <w:r w:rsidRPr="0024637D">
        <w:t xml:space="preserve"> Hackathon</w:t>
      </w:r>
    </w:p>
    <w:p w14:paraId="7BF0E2C7" w14:textId="77777777" w:rsidR="00183047" w:rsidRPr="0024637D" w:rsidRDefault="00000000" w:rsidP="0024637D">
      <w:pPr>
        <w:numPr>
          <w:ilvl w:val="0"/>
          <w:numId w:val="7"/>
        </w:numPr>
        <w:ind w:left="780" w:hanging="310"/>
      </w:pPr>
      <w:r w:rsidRPr="0024637D">
        <w:t>2023 first place at Hack USU in the beginner video game design category</w:t>
      </w:r>
    </w:p>
    <w:p w14:paraId="6338DBEF" w14:textId="77777777" w:rsidR="00183047" w:rsidRPr="0024637D" w:rsidRDefault="00000000" w:rsidP="0024637D">
      <w:pPr>
        <w:numPr>
          <w:ilvl w:val="0"/>
          <w:numId w:val="7"/>
        </w:numPr>
        <w:ind w:left="780" w:hanging="310"/>
      </w:pPr>
      <w:r w:rsidRPr="0024637D">
        <w:t>2023 Ranked sixth nationally at Business Professionals of America in Website Design</w:t>
      </w:r>
    </w:p>
    <w:p w14:paraId="175A528B" w14:textId="77777777" w:rsidR="00183047" w:rsidRPr="0024637D" w:rsidRDefault="00000000" w:rsidP="0024637D">
      <w:pPr>
        <w:numPr>
          <w:ilvl w:val="0"/>
          <w:numId w:val="7"/>
        </w:numPr>
        <w:ind w:left="780" w:hanging="310"/>
      </w:pPr>
      <w:r w:rsidRPr="0024637D">
        <w:t>2021 Idaho State Website Design Competitor in Business Professionals of America</w:t>
      </w:r>
    </w:p>
    <w:p w14:paraId="7F1D557D" w14:textId="77777777" w:rsidR="00183047" w:rsidRPr="0024637D" w:rsidRDefault="00000000" w:rsidP="0024637D">
      <w:pPr>
        <w:numPr>
          <w:ilvl w:val="0"/>
          <w:numId w:val="7"/>
        </w:numPr>
        <w:ind w:left="780" w:hanging="310"/>
      </w:pPr>
      <w:r w:rsidRPr="0024637D">
        <w:t>Eagle Scout 2021</w:t>
      </w:r>
    </w:p>
    <w:sectPr w:rsidR="00183047" w:rsidRPr="0024637D" w:rsidSect="005D3F11">
      <w:type w:val="continuous"/>
      <w:pgSz w:w="12225" w:h="15810"/>
      <w:pgMar w:top="705" w:right="1455" w:bottom="705" w:left="1455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A65EFD08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D2721A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9202C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ED40E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9EC09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709A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84C64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9E46A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FC2D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D9879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8F0C6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4E5C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EE8D0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A2CDA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10020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CD4E4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C28B4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2871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C3147D1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4B3CB9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4345F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0B655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3A7D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74EC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57413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3C1C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D2D4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A9525A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0AEFB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B164B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3431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444A3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BE4C0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B48BB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2529C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94A43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7E34F5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30E3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61640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5C2C9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904EA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AAC7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F0AF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60C80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164B0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EE676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E270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03601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B36D3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A655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A38BD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6C80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9EE1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71210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81858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70E51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4ADF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FA0EE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2F8A5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538E6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14227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2DEE2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481D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265F5122"/>
    <w:multiLevelType w:val="hybridMultilevel"/>
    <w:tmpl w:val="8FE017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36789381">
    <w:abstractNumId w:val="0"/>
  </w:num>
  <w:num w:numId="2" w16cid:durableId="1114329354">
    <w:abstractNumId w:val="1"/>
  </w:num>
  <w:num w:numId="3" w16cid:durableId="1133595750">
    <w:abstractNumId w:val="2"/>
  </w:num>
  <w:num w:numId="4" w16cid:durableId="1360811020">
    <w:abstractNumId w:val="3"/>
  </w:num>
  <w:num w:numId="5" w16cid:durableId="678971056">
    <w:abstractNumId w:val="4"/>
  </w:num>
  <w:num w:numId="6" w16cid:durableId="1754860707">
    <w:abstractNumId w:val="5"/>
  </w:num>
  <w:num w:numId="7" w16cid:durableId="69930588">
    <w:abstractNumId w:val="6"/>
  </w:num>
  <w:num w:numId="8" w16cid:durableId="21448809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3047"/>
    <w:rsid w:val="00035BF8"/>
    <w:rsid w:val="0006596B"/>
    <w:rsid w:val="00183047"/>
    <w:rsid w:val="0024637D"/>
    <w:rsid w:val="002949CB"/>
    <w:rsid w:val="002E23E3"/>
    <w:rsid w:val="0043072E"/>
    <w:rsid w:val="004E38C9"/>
    <w:rsid w:val="005D3F11"/>
    <w:rsid w:val="00653E64"/>
    <w:rsid w:val="008B4929"/>
    <w:rsid w:val="00A07D77"/>
    <w:rsid w:val="00B651D8"/>
    <w:rsid w:val="00D565BB"/>
    <w:rsid w:val="00F1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32F51"/>
  <w15:docId w15:val="{79D5F728-6868-4855-86C0-927DF6A6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2E5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table" w:customStyle="1" w:styleId="tableMsoNormalTable">
    <w:name w:val="table_MsoNormalTable"/>
    <w:basedOn w:val="TableNormal"/>
    <w:tblPr/>
  </w:style>
  <w:style w:type="paragraph" w:styleId="ListParagraph">
    <w:name w:val="List Paragraph"/>
    <w:basedOn w:val="Normal"/>
    <w:uiPriority w:val="34"/>
    <w:qFormat/>
    <w:rsid w:val="00246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Briggs, Jacob</dc:creator>
  <cp:keywords/>
  <dc:description/>
  <cp:lastModifiedBy>Briggs, Jacob</cp:lastModifiedBy>
  <cp:revision>2</cp:revision>
  <cp:lastPrinted>2023-11-02T23:24:00Z</cp:lastPrinted>
  <dcterms:created xsi:type="dcterms:W3CDTF">2024-01-17T22:49:00Z</dcterms:created>
  <dcterms:modified xsi:type="dcterms:W3CDTF">2024-01-17T22:49:00Z</dcterms:modified>
</cp:coreProperties>
</file>